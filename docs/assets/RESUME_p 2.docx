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A8B23" w14:textId="77777777" w:rsidR="0085369E" w:rsidRPr="001C3973" w:rsidRDefault="00237317" w:rsidP="00237317">
      <w:pPr>
        <w:jc w:val="center"/>
        <w:rPr>
          <w:b/>
          <w:sz w:val="40"/>
          <w:szCs w:val="40"/>
        </w:rPr>
      </w:pPr>
      <w:r w:rsidRPr="001C3973">
        <w:rPr>
          <w:b/>
          <w:sz w:val="40"/>
          <w:szCs w:val="40"/>
        </w:rPr>
        <w:t>Yang Liu</w:t>
      </w:r>
    </w:p>
    <w:p w14:paraId="0BC0737E" w14:textId="2D138064" w:rsidR="00EC61B4" w:rsidRDefault="00890A4A" w:rsidP="00890A4A">
      <w:pPr>
        <w:ind w:left="840"/>
        <w:rPr>
          <w:sz w:val="36"/>
          <w:szCs w:val="36"/>
          <w:lang w:eastAsia="zh-CN"/>
        </w:rPr>
      </w:pPr>
      <w:r w:rsidRPr="00890A4A">
        <w:rPr>
          <w:sz w:val="36"/>
          <w:szCs w:val="36"/>
        </w:rPr>
        <w:t xml:space="preserve">   </w:t>
      </w:r>
      <w:r w:rsidR="00FF28CF">
        <w:rPr>
          <w:sz w:val="36"/>
          <w:szCs w:val="36"/>
        </w:rPr>
        <w:t>321</w:t>
      </w:r>
      <w:r w:rsidR="00237317" w:rsidRPr="00890A4A">
        <w:rPr>
          <w:sz w:val="36"/>
          <w:szCs w:val="36"/>
        </w:rPr>
        <w:t xml:space="preserve"> </w:t>
      </w:r>
      <w:r w:rsidR="00FF28CF">
        <w:rPr>
          <w:sz w:val="36"/>
          <w:szCs w:val="36"/>
        </w:rPr>
        <w:t>Prince</w:t>
      </w:r>
      <w:r w:rsidR="00237317" w:rsidRPr="00890A4A">
        <w:rPr>
          <w:sz w:val="36"/>
          <w:szCs w:val="36"/>
        </w:rPr>
        <w:t xml:space="preserve"> </w:t>
      </w:r>
      <w:r w:rsidR="00FF28CF">
        <w:rPr>
          <w:sz w:val="36"/>
          <w:szCs w:val="36"/>
        </w:rPr>
        <w:t>Arthur Street</w:t>
      </w:r>
      <w:r w:rsidR="00237317" w:rsidRPr="00890A4A">
        <w:rPr>
          <w:sz w:val="36"/>
          <w:szCs w:val="36"/>
        </w:rPr>
        <w:t>, Cornwall, ON </w:t>
      </w:r>
      <w:r w:rsidR="00237317" w:rsidRPr="00890A4A">
        <w:rPr>
          <w:sz w:val="36"/>
          <w:szCs w:val="36"/>
        </w:rPr>
        <w:br/>
        <w:t xml:space="preserve">1 613 363 8175 | </w:t>
      </w:r>
      <w:hyperlink r:id="rId7" w:history="1">
        <w:r w:rsidR="00EC61B4" w:rsidRPr="00890A4A">
          <w:rPr>
            <w:rStyle w:val="Hyperlink"/>
            <w:sz w:val="36"/>
            <w:szCs w:val="36"/>
          </w:rPr>
          <w:t>SLiu11@student.sl.on.ca</w:t>
        </w:r>
      </w:hyperlink>
    </w:p>
    <w:p w14:paraId="6C82346F" w14:textId="7347779B" w:rsidR="004A16FF" w:rsidRPr="00890A4A" w:rsidRDefault="004A16FF" w:rsidP="00877C17">
      <w:pPr>
        <w:ind w:left="2940" w:firstLine="420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(or</w:t>
      </w:r>
      <w:r w:rsidR="00AE1CFB">
        <w:rPr>
          <w:sz w:val="36"/>
          <w:szCs w:val="36"/>
          <w:lang w:eastAsia="zh-CN"/>
        </w:rPr>
        <w:t xml:space="preserve"> yangryu321@gmail</w:t>
      </w:r>
      <w:r>
        <w:rPr>
          <w:sz w:val="36"/>
          <w:szCs w:val="36"/>
          <w:lang w:eastAsia="zh-CN"/>
        </w:rPr>
        <w:t>.com)</w:t>
      </w:r>
    </w:p>
    <w:p w14:paraId="3CC1ABA2" w14:textId="05B5F904" w:rsidR="00EC61B4" w:rsidRDefault="00C625A3" w:rsidP="0030288C">
      <w:pPr>
        <w:rPr>
          <w:b/>
          <w:sz w:val="40"/>
          <w:szCs w:val="40"/>
        </w:rPr>
      </w:pPr>
      <w:r>
        <w:rPr>
          <w:b/>
          <w:sz w:val="40"/>
          <w:szCs w:val="40"/>
        </w:rPr>
        <w:t>Summary</w:t>
      </w:r>
    </w:p>
    <w:p w14:paraId="311ECF44" w14:textId="77777777" w:rsidR="0030288C" w:rsidRPr="0030288C" w:rsidRDefault="0030288C" w:rsidP="0030288C">
      <w:pPr>
        <w:rPr>
          <w:b/>
          <w:sz w:val="40"/>
          <w:szCs w:val="40"/>
        </w:rPr>
      </w:pPr>
    </w:p>
    <w:p w14:paraId="64816918" w14:textId="0452AAA2" w:rsidR="00DF650E" w:rsidRPr="001C3973" w:rsidRDefault="00EC61B4" w:rsidP="00DF650E">
      <w:pPr>
        <w:pStyle w:val="ListParagraph"/>
      </w:pPr>
      <w:r w:rsidRPr="001C3973">
        <w:t>Skills and Interest:</w:t>
      </w:r>
    </w:p>
    <w:p w14:paraId="225BE9DA" w14:textId="52875E74" w:rsidR="0020799D" w:rsidRDefault="00DF650E" w:rsidP="0020799D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</w:rPr>
      </w:pPr>
      <w:r>
        <w:rPr>
          <w:rFonts w:ascii="Arial" w:hAnsi="Arial" w:cs="Arial"/>
          <w:color w:val="262626"/>
          <w:kern w:val="0"/>
        </w:rPr>
        <w:t>Cocos-2dx development experience (ios</w:t>
      </w:r>
      <w:r w:rsidR="0020799D">
        <w:rPr>
          <w:rFonts w:ascii="Arial" w:hAnsi="Arial" w:cs="Arial"/>
          <w:color w:val="262626"/>
          <w:kern w:val="0"/>
        </w:rPr>
        <w:t>)</w:t>
      </w:r>
    </w:p>
    <w:p w14:paraId="2E3F7636" w14:textId="409946D9" w:rsidR="0020799D" w:rsidRDefault="0020799D" w:rsidP="0020799D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</w:rPr>
      </w:pPr>
      <w:r>
        <w:rPr>
          <w:rFonts w:ascii="Arial" w:hAnsi="Arial" w:cs="Arial"/>
          <w:color w:val="262626"/>
          <w:kern w:val="0"/>
        </w:rPr>
        <w:t>Experi</w:t>
      </w:r>
      <w:r w:rsidR="00070DE5">
        <w:rPr>
          <w:rFonts w:ascii="Arial" w:hAnsi="Arial" w:cs="Arial"/>
          <w:color w:val="262626"/>
          <w:kern w:val="0"/>
        </w:rPr>
        <w:t>ence with C++,</w:t>
      </w:r>
      <w:r w:rsidR="007D3E6E">
        <w:rPr>
          <w:rFonts w:ascii="Arial" w:hAnsi="Arial" w:cs="Arial"/>
          <w:color w:val="262626"/>
          <w:kern w:val="0"/>
        </w:rPr>
        <w:t xml:space="preserve"> C,</w:t>
      </w:r>
      <w:bookmarkStart w:id="0" w:name="_GoBack"/>
      <w:bookmarkEnd w:id="0"/>
      <w:r w:rsidR="00070DE5">
        <w:rPr>
          <w:rFonts w:ascii="Arial" w:hAnsi="Arial" w:cs="Arial"/>
          <w:color w:val="262626"/>
          <w:kern w:val="0"/>
        </w:rPr>
        <w:t xml:space="preserve"> C#, Python, Lua</w:t>
      </w:r>
      <w:r w:rsidR="00654849">
        <w:rPr>
          <w:rFonts w:ascii="Arial" w:hAnsi="Arial" w:cs="Arial"/>
          <w:color w:val="262626"/>
          <w:kern w:val="0"/>
        </w:rPr>
        <w:t xml:space="preserve">, </w:t>
      </w:r>
      <w:r>
        <w:rPr>
          <w:rFonts w:ascii="Arial" w:hAnsi="Arial" w:cs="Arial"/>
          <w:color w:val="262626"/>
          <w:kern w:val="0"/>
        </w:rPr>
        <w:t xml:space="preserve">HTML5, </w:t>
      </w:r>
      <w:r w:rsidR="006656EB">
        <w:rPr>
          <w:rFonts w:ascii="Arial" w:hAnsi="Arial" w:cs="Arial"/>
          <w:color w:val="262626"/>
          <w:kern w:val="0"/>
        </w:rPr>
        <w:t>java,</w:t>
      </w:r>
      <w:r w:rsidR="00531E90">
        <w:rPr>
          <w:rFonts w:ascii="Arial" w:hAnsi="Arial" w:cs="Arial"/>
          <w:color w:val="262626"/>
          <w:kern w:val="0"/>
        </w:rPr>
        <w:t xml:space="preserve"> </w:t>
      </w:r>
      <w:r>
        <w:rPr>
          <w:rFonts w:ascii="Arial" w:hAnsi="Arial" w:cs="Arial"/>
          <w:color w:val="262626"/>
          <w:kern w:val="0"/>
        </w:rPr>
        <w:t>etc..</w:t>
      </w:r>
    </w:p>
    <w:p w14:paraId="66252396" w14:textId="7D534026" w:rsidR="0064474C" w:rsidRPr="0020799D" w:rsidRDefault="0064474C" w:rsidP="0020799D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</w:rPr>
      </w:pPr>
      <w:r>
        <w:rPr>
          <w:rFonts w:ascii="Arial" w:hAnsi="Arial" w:cs="Arial"/>
          <w:color w:val="262626"/>
          <w:kern w:val="0"/>
        </w:rPr>
        <w:t>Quick to learn a new language or a new game engine</w:t>
      </w:r>
    </w:p>
    <w:p w14:paraId="0DE252B0" w14:textId="1FF87217" w:rsidR="00DF650E" w:rsidRDefault="00DF650E" w:rsidP="00DF650E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</w:rPr>
      </w:pPr>
      <w:r>
        <w:rPr>
          <w:rFonts w:ascii="Arial" w:hAnsi="Arial" w:cs="Arial"/>
          <w:color w:val="262626"/>
          <w:kern w:val="0"/>
        </w:rPr>
        <w:t>Experience with Unity3d, unreal.</w:t>
      </w:r>
    </w:p>
    <w:p w14:paraId="6CCF4DD8" w14:textId="6D0300C8" w:rsidR="00DF650E" w:rsidRPr="00DF650E" w:rsidRDefault="00DF650E" w:rsidP="00DF650E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</w:rPr>
      </w:pPr>
      <w:r>
        <w:rPr>
          <w:rFonts w:ascii="Arial" w:hAnsi="Arial" w:cs="Arial"/>
          <w:color w:val="262626"/>
          <w:kern w:val="0"/>
        </w:rPr>
        <w:t xml:space="preserve">Experience with Xcode, visual studio. </w:t>
      </w:r>
    </w:p>
    <w:p w14:paraId="16895A73" w14:textId="77777777" w:rsidR="00DF650E" w:rsidRPr="00DF650E" w:rsidRDefault="00DF650E" w:rsidP="00DF650E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</w:rPr>
      </w:pPr>
      <w:r w:rsidRPr="00DF650E">
        <w:rPr>
          <w:rFonts w:ascii="Arial" w:hAnsi="Arial" w:cs="Arial"/>
          <w:color w:val="262626"/>
          <w:kern w:val="0"/>
        </w:rPr>
        <w:t>Ability to write clean, well-factored, documented code</w:t>
      </w:r>
    </w:p>
    <w:p w14:paraId="2E5FACCB" w14:textId="77777777" w:rsidR="00DF650E" w:rsidRPr="00DF650E" w:rsidRDefault="00DF650E" w:rsidP="00DF650E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</w:rPr>
      </w:pPr>
      <w:r w:rsidRPr="00DF650E">
        <w:rPr>
          <w:rFonts w:ascii="Arial" w:hAnsi="Arial" w:cs="Arial"/>
          <w:color w:val="262626"/>
          <w:kern w:val="0"/>
        </w:rPr>
        <w:t>Knowledge of and experience with Git source control</w:t>
      </w:r>
    </w:p>
    <w:p w14:paraId="1EFA11C2" w14:textId="7157E9D2" w:rsidR="004C24C6" w:rsidRPr="00764510" w:rsidRDefault="00DF650E" w:rsidP="00764510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</w:rPr>
      </w:pPr>
      <w:r w:rsidRPr="00DF650E">
        <w:rPr>
          <w:rFonts w:ascii="Arial" w:hAnsi="Arial" w:cs="Arial"/>
          <w:color w:val="262626"/>
          <w:kern w:val="0"/>
        </w:rPr>
        <w:t>Strong problem solving skills and the patience to go along with it</w:t>
      </w:r>
    </w:p>
    <w:p w14:paraId="04756664" w14:textId="56DF06D7" w:rsidR="00CB3823" w:rsidRDefault="00CB3823" w:rsidP="00EC61B4">
      <w:pPr>
        <w:pStyle w:val="ListParagraph"/>
        <w:numPr>
          <w:ilvl w:val="0"/>
          <w:numId w:val="9"/>
        </w:numPr>
      </w:pPr>
      <w:r w:rsidRPr="001C3973">
        <w:t xml:space="preserve">Mobile game programming experience </w:t>
      </w:r>
    </w:p>
    <w:p w14:paraId="2095E2D2" w14:textId="7E5C581A" w:rsidR="00DF650E" w:rsidRDefault="00D41830" w:rsidP="00DF650E">
      <w:pPr>
        <w:pStyle w:val="ListParagraph"/>
        <w:numPr>
          <w:ilvl w:val="0"/>
          <w:numId w:val="9"/>
        </w:numPr>
      </w:pPr>
      <w:r>
        <w:t>Good verbal and communications skills in English</w:t>
      </w:r>
      <w:r w:rsidR="00881D60">
        <w:t xml:space="preserve"> and Chinese. Some Japanese.</w:t>
      </w:r>
    </w:p>
    <w:p w14:paraId="707A8205" w14:textId="77777777" w:rsidR="0030288C" w:rsidRDefault="0030288C" w:rsidP="0030288C"/>
    <w:p w14:paraId="2B7B1772" w14:textId="77777777" w:rsidR="0030288C" w:rsidRPr="0030288C" w:rsidRDefault="0030288C" w:rsidP="0030288C">
      <w:pPr>
        <w:rPr>
          <w:b/>
          <w:sz w:val="40"/>
          <w:szCs w:val="40"/>
        </w:rPr>
      </w:pPr>
      <w:r w:rsidRPr="0030288C">
        <w:rPr>
          <w:b/>
          <w:sz w:val="40"/>
          <w:szCs w:val="40"/>
        </w:rPr>
        <w:t>Education</w:t>
      </w:r>
    </w:p>
    <w:p w14:paraId="2C3F42D6" w14:textId="77777777" w:rsidR="0030288C" w:rsidRPr="001C3973" w:rsidRDefault="0030288C" w:rsidP="0030288C">
      <w:pPr>
        <w:pStyle w:val="ListParagraph"/>
      </w:pPr>
    </w:p>
    <w:p w14:paraId="11F3DE17" w14:textId="77777777" w:rsidR="0030288C" w:rsidRPr="001C3973" w:rsidRDefault="0030288C" w:rsidP="0030288C">
      <w:pPr>
        <w:pStyle w:val="ListParagraph"/>
        <w:numPr>
          <w:ilvl w:val="0"/>
          <w:numId w:val="9"/>
        </w:numPr>
      </w:pPr>
      <w:r w:rsidRPr="0030288C">
        <w:rPr>
          <w:b/>
        </w:rPr>
        <w:t>Dalian Jiaotong University</w:t>
      </w:r>
      <w:r w:rsidRPr="0030288C">
        <w:rPr>
          <w:b/>
          <w:lang w:eastAsia="zh-CN"/>
        </w:rPr>
        <w:t>, C</w:t>
      </w:r>
      <w:r w:rsidRPr="0030288C">
        <w:rPr>
          <w:rFonts w:hint="eastAsia"/>
          <w:b/>
          <w:lang w:eastAsia="zh-CN"/>
        </w:rPr>
        <w:t>HN</w:t>
      </w:r>
      <w:r w:rsidRPr="0030288C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C3973">
        <w:t>2010-2015</w:t>
      </w:r>
    </w:p>
    <w:p w14:paraId="26DADBC0" w14:textId="77777777" w:rsidR="0030288C" w:rsidRDefault="0030288C" w:rsidP="0030288C">
      <w:pPr>
        <w:pStyle w:val="ListParagraph"/>
      </w:pPr>
      <w:r w:rsidRPr="001C3973">
        <w:t xml:space="preserve">(Bachelor degree in Computer Science)   </w:t>
      </w:r>
    </w:p>
    <w:p w14:paraId="539BE3BC" w14:textId="352D17D0" w:rsidR="0030288C" w:rsidRPr="001C3973" w:rsidRDefault="0030288C" w:rsidP="0030288C">
      <w:pPr>
        <w:pStyle w:val="ListParagraph"/>
      </w:pPr>
      <w:r w:rsidRPr="001C3973">
        <w:t xml:space="preserve">                  </w:t>
      </w:r>
    </w:p>
    <w:p w14:paraId="1E7C72CC" w14:textId="77777777" w:rsidR="0030288C" w:rsidRPr="001C3973" w:rsidRDefault="0030288C" w:rsidP="0030288C">
      <w:pPr>
        <w:pStyle w:val="ListParagraph"/>
        <w:numPr>
          <w:ilvl w:val="0"/>
          <w:numId w:val="9"/>
        </w:numPr>
      </w:pPr>
      <w:r w:rsidRPr="0030288C">
        <w:rPr>
          <w:b/>
        </w:rPr>
        <w:t xml:space="preserve">St.Lawrence College </w:t>
      </w:r>
      <w:r w:rsidRPr="0030288C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C3973">
        <w:t>2015-present</w:t>
      </w:r>
    </w:p>
    <w:p w14:paraId="6EF270B8" w14:textId="678F6B10" w:rsidR="004C1B89" w:rsidRDefault="00CB3823" w:rsidP="00764510">
      <w:r w:rsidRPr="001C3973">
        <w:tab/>
      </w:r>
    </w:p>
    <w:p w14:paraId="2E79BE7D" w14:textId="77777777" w:rsidR="004C1B89" w:rsidRPr="001C3973" w:rsidRDefault="004C1B89" w:rsidP="004C1B89">
      <w:pPr>
        <w:pStyle w:val="ListParagraph"/>
      </w:pPr>
    </w:p>
    <w:p w14:paraId="10D7A9A1" w14:textId="571921EA" w:rsidR="00CB3823" w:rsidRPr="001C3973" w:rsidRDefault="00CB3823" w:rsidP="00CB3823">
      <w:r w:rsidRPr="001C3973">
        <w:tab/>
      </w:r>
      <w:r w:rsidRPr="001C3973">
        <w:tab/>
      </w:r>
      <w:r w:rsidRPr="001C3973">
        <w:tab/>
      </w:r>
      <w:r w:rsidRPr="001C3973">
        <w:tab/>
      </w:r>
      <w:r w:rsidRPr="001C3973">
        <w:tab/>
      </w:r>
      <w:r w:rsidRPr="001C3973">
        <w:tab/>
      </w:r>
      <w:r w:rsidRPr="001C3973">
        <w:tab/>
      </w:r>
      <w:r w:rsidRPr="001C3973">
        <w:tab/>
        <w:t xml:space="preserve"> </w:t>
      </w:r>
    </w:p>
    <w:p w14:paraId="050746D8" w14:textId="4EEA48BD" w:rsidR="00CB3823" w:rsidRPr="00C625A3" w:rsidRDefault="00CB3823" w:rsidP="00CB3823">
      <w:pPr>
        <w:rPr>
          <w:b/>
          <w:sz w:val="40"/>
          <w:szCs w:val="40"/>
        </w:rPr>
      </w:pPr>
      <w:r w:rsidRPr="00C625A3">
        <w:rPr>
          <w:b/>
          <w:sz w:val="40"/>
          <w:szCs w:val="40"/>
        </w:rPr>
        <w:t>Volunteer experience</w:t>
      </w:r>
      <w:r w:rsidRPr="00C625A3">
        <w:rPr>
          <w:b/>
          <w:sz w:val="40"/>
          <w:szCs w:val="40"/>
        </w:rPr>
        <w:tab/>
      </w:r>
    </w:p>
    <w:p w14:paraId="66AB887A" w14:textId="108BF0B1" w:rsidR="00764510" w:rsidRDefault="00CB3823" w:rsidP="00764510">
      <w:pPr>
        <w:pStyle w:val="ListParagraph"/>
        <w:numPr>
          <w:ilvl w:val="0"/>
          <w:numId w:val="10"/>
        </w:numPr>
      </w:pPr>
      <w:r w:rsidRPr="001C3973">
        <w:t xml:space="preserve">Student Union </w:t>
      </w:r>
      <w:r w:rsidR="00C42160">
        <w:t>during university</w:t>
      </w:r>
    </w:p>
    <w:p w14:paraId="639D5E29" w14:textId="77777777" w:rsidR="00764510" w:rsidRDefault="00764510" w:rsidP="00764510"/>
    <w:p w14:paraId="4EF6B4BD" w14:textId="77777777" w:rsidR="00764510" w:rsidRDefault="00764510" w:rsidP="00764510"/>
    <w:p w14:paraId="06B6C9A4" w14:textId="77777777" w:rsidR="00764510" w:rsidRDefault="00764510" w:rsidP="00764510"/>
    <w:p w14:paraId="2D6245E9" w14:textId="77777777" w:rsidR="00764510" w:rsidRDefault="00764510" w:rsidP="00764510"/>
    <w:p w14:paraId="54B20F8E" w14:textId="77777777" w:rsidR="00764510" w:rsidRDefault="00764510" w:rsidP="00764510">
      <w:pPr>
        <w:rPr>
          <w:b/>
          <w:sz w:val="40"/>
          <w:szCs w:val="40"/>
        </w:rPr>
      </w:pPr>
    </w:p>
    <w:p w14:paraId="698090A6" w14:textId="3F13C366" w:rsidR="00764510" w:rsidRDefault="00F106E7" w:rsidP="0076451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EXTRA</w:t>
      </w:r>
    </w:p>
    <w:p w14:paraId="3CC90E09" w14:textId="2500943A" w:rsidR="00F106E7" w:rsidRPr="001C3973" w:rsidRDefault="00F106E7" w:rsidP="00F106E7">
      <w:pPr>
        <w:pStyle w:val="ListParagraph"/>
        <w:numPr>
          <w:ilvl w:val="0"/>
          <w:numId w:val="7"/>
        </w:numPr>
      </w:pPr>
      <w:r w:rsidRPr="001C3973">
        <w:t xml:space="preserve">Hardworking and reliable </w:t>
      </w:r>
      <w:r>
        <w:t>employee</w:t>
      </w:r>
    </w:p>
    <w:p w14:paraId="082C4285" w14:textId="77777777" w:rsidR="00F106E7" w:rsidRDefault="00F106E7" w:rsidP="00F106E7">
      <w:pPr>
        <w:pStyle w:val="ListParagraph"/>
        <w:numPr>
          <w:ilvl w:val="0"/>
          <w:numId w:val="7"/>
        </w:numPr>
      </w:pPr>
      <w:r w:rsidRPr="001C3973">
        <w:rPr>
          <w:lang w:eastAsia="zh-CN"/>
        </w:rPr>
        <w:t>Willing to communicate, organized and quick leaner</w:t>
      </w:r>
    </w:p>
    <w:p w14:paraId="2243397B" w14:textId="0800F74F" w:rsidR="00F106E7" w:rsidRPr="001C3973" w:rsidRDefault="00F106E7" w:rsidP="00F106E7">
      <w:pPr>
        <w:pStyle w:val="ListParagraph"/>
        <w:numPr>
          <w:ilvl w:val="0"/>
          <w:numId w:val="7"/>
        </w:numPr>
      </w:pPr>
      <w:r>
        <w:rPr>
          <w:lang w:eastAsia="zh-CN"/>
        </w:rPr>
        <w:t>LOVE VIDEO GAMES</w:t>
      </w:r>
    </w:p>
    <w:p w14:paraId="7F3C158D" w14:textId="743BFF96" w:rsidR="00F106E7" w:rsidRPr="00F106E7" w:rsidRDefault="00F106E7" w:rsidP="00764510">
      <w:pPr>
        <w:rPr>
          <w:b/>
          <w:sz w:val="40"/>
          <w:szCs w:val="40"/>
        </w:rPr>
      </w:pPr>
    </w:p>
    <w:p w14:paraId="6460633C" w14:textId="60CBEA22" w:rsidR="00764510" w:rsidRDefault="00764510" w:rsidP="00764510">
      <w:r>
        <w:tab/>
      </w:r>
    </w:p>
    <w:p w14:paraId="6023D2E2" w14:textId="77777777" w:rsidR="00764510" w:rsidRPr="00764510" w:rsidRDefault="00764510" w:rsidP="00764510">
      <w:pPr>
        <w:rPr>
          <w:b/>
          <w:sz w:val="40"/>
          <w:szCs w:val="40"/>
        </w:rPr>
      </w:pPr>
    </w:p>
    <w:p w14:paraId="043A0FEB" w14:textId="77777777" w:rsidR="00764510" w:rsidRPr="001C3973" w:rsidRDefault="00764510" w:rsidP="00764510"/>
    <w:p w14:paraId="3863B23A" w14:textId="77777777" w:rsidR="00CB3823" w:rsidRPr="001C3973" w:rsidRDefault="00CB3823" w:rsidP="00CB3823"/>
    <w:p w14:paraId="17C9879A" w14:textId="77777777" w:rsidR="00CB3823" w:rsidRPr="001C3973" w:rsidRDefault="00CB3823" w:rsidP="00CB3823"/>
    <w:p w14:paraId="6622086E" w14:textId="67D027F1" w:rsidR="00CB3823" w:rsidRPr="001C3973" w:rsidRDefault="00CB3823" w:rsidP="00CB3823">
      <w:r w:rsidRPr="001C3973">
        <w:tab/>
      </w:r>
    </w:p>
    <w:p w14:paraId="014639D6" w14:textId="77777777" w:rsidR="00EC61B4" w:rsidRPr="001C3973" w:rsidRDefault="00EC61B4" w:rsidP="00EC61B4"/>
    <w:p w14:paraId="194FCE27" w14:textId="77777777" w:rsidR="00EC61B4" w:rsidRPr="001C3973" w:rsidRDefault="00EC61B4" w:rsidP="00EC61B4"/>
    <w:p w14:paraId="66FD4E3E" w14:textId="1EAF94F7" w:rsidR="00EC61B4" w:rsidRPr="001C3973" w:rsidRDefault="00EC61B4" w:rsidP="00EC61B4">
      <w:r w:rsidRPr="001C3973">
        <w:tab/>
      </w:r>
    </w:p>
    <w:sectPr w:rsidR="00EC61B4" w:rsidRPr="001C3973" w:rsidSect="00C978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81433" w14:textId="77777777" w:rsidR="00D763CC" w:rsidRDefault="00D763CC" w:rsidP="00237317">
      <w:r>
        <w:separator/>
      </w:r>
    </w:p>
  </w:endnote>
  <w:endnote w:type="continuationSeparator" w:id="0">
    <w:p w14:paraId="4DFF5E8C" w14:textId="77777777" w:rsidR="00D763CC" w:rsidRDefault="00D763CC" w:rsidP="0023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8DB23" w14:textId="77777777" w:rsidR="00D763CC" w:rsidRDefault="00D763CC" w:rsidP="00237317">
      <w:r>
        <w:separator/>
      </w:r>
    </w:p>
  </w:footnote>
  <w:footnote w:type="continuationSeparator" w:id="0">
    <w:p w14:paraId="6DACECA9" w14:textId="77777777" w:rsidR="00D763CC" w:rsidRDefault="00D763CC" w:rsidP="0023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C5704E6"/>
    <w:multiLevelType w:val="hybridMultilevel"/>
    <w:tmpl w:val="B18E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A45FF"/>
    <w:multiLevelType w:val="hybridMultilevel"/>
    <w:tmpl w:val="D92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0325C"/>
    <w:multiLevelType w:val="hybridMultilevel"/>
    <w:tmpl w:val="6F1E6FF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8EB4153"/>
    <w:multiLevelType w:val="hybridMultilevel"/>
    <w:tmpl w:val="AD92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C2AFC"/>
    <w:multiLevelType w:val="hybridMultilevel"/>
    <w:tmpl w:val="A3603B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7AF13908"/>
    <w:multiLevelType w:val="hybridMultilevel"/>
    <w:tmpl w:val="41F4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7"/>
    <w:rsid w:val="00070DE5"/>
    <w:rsid w:val="000828DA"/>
    <w:rsid w:val="001C3973"/>
    <w:rsid w:val="0020799D"/>
    <w:rsid w:val="002264C0"/>
    <w:rsid w:val="002330FC"/>
    <w:rsid w:val="00237317"/>
    <w:rsid w:val="0030288C"/>
    <w:rsid w:val="003D51CA"/>
    <w:rsid w:val="0045617C"/>
    <w:rsid w:val="004A110E"/>
    <w:rsid w:val="004A16FF"/>
    <w:rsid w:val="004C1B89"/>
    <w:rsid w:val="004C24C6"/>
    <w:rsid w:val="00531E90"/>
    <w:rsid w:val="00575B80"/>
    <w:rsid w:val="00606911"/>
    <w:rsid w:val="0064474C"/>
    <w:rsid w:val="00654849"/>
    <w:rsid w:val="006656EB"/>
    <w:rsid w:val="006B029C"/>
    <w:rsid w:val="00732119"/>
    <w:rsid w:val="00764510"/>
    <w:rsid w:val="007D3E6E"/>
    <w:rsid w:val="0085369E"/>
    <w:rsid w:val="0087016B"/>
    <w:rsid w:val="00877C17"/>
    <w:rsid w:val="00881D60"/>
    <w:rsid w:val="00890A4A"/>
    <w:rsid w:val="009B4D99"/>
    <w:rsid w:val="00AE1CFB"/>
    <w:rsid w:val="00B77F2B"/>
    <w:rsid w:val="00B819BF"/>
    <w:rsid w:val="00C42160"/>
    <w:rsid w:val="00C625A3"/>
    <w:rsid w:val="00C97826"/>
    <w:rsid w:val="00CB3823"/>
    <w:rsid w:val="00D2417E"/>
    <w:rsid w:val="00D41830"/>
    <w:rsid w:val="00D56993"/>
    <w:rsid w:val="00D763CC"/>
    <w:rsid w:val="00DF650E"/>
    <w:rsid w:val="00EB689B"/>
    <w:rsid w:val="00EC61B4"/>
    <w:rsid w:val="00F106E7"/>
    <w:rsid w:val="00FF28CF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297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3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317"/>
  </w:style>
  <w:style w:type="paragraph" w:styleId="Footer">
    <w:name w:val="footer"/>
    <w:basedOn w:val="Normal"/>
    <w:link w:val="FooterChar"/>
    <w:uiPriority w:val="99"/>
    <w:unhideWhenUsed/>
    <w:rsid w:val="00237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317"/>
  </w:style>
  <w:style w:type="character" w:styleId="Hyperlink">
    <w:name w:val="Hyperlink"/>
    <w:basedOn w:val="DefaultParagraphFont"/>
    <w:uiPriority w:val="99"/>
    <w:unhideWhenUsed/>
    <w:rsid w:val="00EC61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1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0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Liu11@student.sl.on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158</Words>
  <Characters>905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2015-12-22T18:10:00Z</dcterms:created>
  <dcterms:modified xsi:type="dcterms:W3CDTF">2017-04-25T23:02:00Z</dcterms:modified>
</cp:coreProperties>
</file>